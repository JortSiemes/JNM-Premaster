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45F60" w14:textId="5E489698" w:rsidR="00637478" w:rsidRPr="006419C5" w:rsidRDefault="006419C5">
      <w:pPr>
        <w:rPr>
          <w:rFonts w:ascii="Civil Premium" w:hAnsi="Civil Premium"/>
          <w:b/>
          <w:bCs/>
          <w:sz w:val="28"/>
          <w:szCs w:val="28"/>
        </w:rPr>
      </w:pPr>
      <w:r w:rsidRPr="006419C5">
        <w:rPr>
          <w:rFonts w:ascii="Civil Premium" w:hAnsi="Civil Premium"/>
          <w:b/>
          <w:bCs/>
          <w:sz w:val="28"/>
          <w:szCs w:val="28"/>
        </w:rPr>
        <w:t>Motivatiebrief Master Journalistiek en Nieuwe Media</w:t>
      </w:r>
      <w:r>
        <w:rPr>
          <w:rFonts w:ascii="Civil Premium" w:hAnsi="Civil Premium"/>
          <w:b/>
          <w:bCs/>
          <w:sz w:val="28"/>
          <w:szCs w:val="28"/>
        </w:rPr>
        <w:t xml:space="preserve"> – Jort Siemes</w:t>
      </w:r>
    </w:p>
    <w:p w14:paraId="0A50E644" w14:textId="77777777" w:rsidR="00432740" w:rsidRPr="00432740" w:rsidRDefault="00432740" w:rsidP="00432740">
      <w:pPr>
        <w:rPr>
          <w:rFonts w:ascii="Civil Premium" w:hAnsi="Civil Premium"/>
        </w:rPr>
      </w:pPr>
      <w:r w:rsidRPr="00432740">
        <w:rPr>
          <w:rFonts w:ascii="Civil Premium" w:hAnsi="Civil Premium"/>
        </w:rPr>
        <w:t>Met deze motivatiebrief wil ik graag toelichten waarom ik enthousiast ben om het masterprogramma Journalistiek en Nieuwe Media te volgen.</w:t>
      </w:r>
    </w:p>
    <w:p w14:paraId="45DF9CC3" w14:textId="5D726284" w:rsidR="00432740" w:rsidRPr="00432740" w:rsidRDefault="00432740" w:rsidP="00432740">
      <w:pPr>
        <w:rPr>
          <w:rFonts w:ascii="Civil Premium" w:hAnsi="Civil Premium"/>
        </w:rPr>
      </w:pPr>
      <w:r w:rsidRPr="00432740">
        <w:rPr>
          <w:rFonts w:ascii="Civil Premium" w:hAnsi="Civil Premium"/>
        </w:rPr>
        <w:t xml:space="preserve">Dit jaar heb ik me </w:t>
      </w:r>
      <w:r>
        <w:rPr>
          <w:rFonts w:ascii="Civil Premium" w:hAnsi="Civil Premium"/>
        </w:rPr>
        <w:t xml:space="preserve">(naar eigen zeggen) </w:t>
      </w:r>
      <w:r w:rsidRPr="00432740">
        <w:rPr>
          <w:rFonts w:ascii="Civil Premium" w:hAnsi="Civil Premium"/>
        </w:rPr>
        <w:t>tijdens de universitaire premaster in een hoog tempo ontwikkeld. De uitdaging die ik zocht na mijn hbo-bachelor heb ik dit jaar zeker gevonden. De transitie naar een grotendeels theoretische opleiding en het verschil in voorbereiding voor colleges waren al in de eerste weken duidelijk merkbaar. Ik grapte tegen vrienden dat ik tijdens de premaster in de eerste maand meer heb gelezen dan gedurende mijn gehele vierjarige bachelor.</w:t>
      </w:r>
    </w:p>
    <w:p w14:paraId="0EBC2C2E" w14:textId="77777777" w:rsidR="00432740" w:rsidRPr="00432740" w:rsidRDefault="00432740" w:rsidP="00432740">
      <w:pPr>
        <w:rPr>
          <w:rFonts w:ascii="Civil Premium" w:hAnsi="Civil Premium"/>
        </w:rPr>
      </w:pPr>
      <w:r w:rsidRPr="00432740">
        <w:rPr>
          <w:rFonts w:ascii="Civil Premium" w:hAnsi="Civil Premium"/>
        </w:rPr>
        <w:t>Daarnaast heeft dit jaar veel gevraagd van mijn Nederlandse taalvaardigheden en me uitgedaagd om deze verder te ontwikkelen. Het vele schrijven, zowel in journalistieke als wetenschappelijke vormen, heeft mijn taalbeheersing aanzienlijk verbeterd. De vakken die zich richtten op pragmatiek en taalbeheersing, zoals ‘Taal en Communicatie’, ‘Argumenteren en Overtuigen’ en ‘Woorden als Wapens’, vond ik het meest uitdagend. Voor twee van deze vakken heb ik aanvankelijk minder goede resultaten behaald, maar deze heb ik vervolgens met succes herkanst.</w:t>
      </w:r>
    </w:p>
    <w:p w14:paraId="2C58C2F9" w14:textId="2D581B36" w:rsidR="00432740" w:rsidRPr="00432740" w:rsidRDefault="00432740" w:rsidP="00432740">
      <w:pPr>
        <w:rPr>
          <w:rFonts w:ascii="Civil Premium" w:hAnsi="Civil Premium"/>
        </w:rPr>
      </w:pPr>
      <w:r w:rsidRPr="00432740">
        <w:rPr>
          <w:rFonts w:ascii="Civil Premium" w:hAnsi="Civil Premium"/>
        </w:rPr>
        <w:t xml:space="preserve">Wat mijn motivatie voor de master vooral heeft versterkt, zijn de uren die ik heb besteed aan vakken zoals ‘Internetjournalistiek’, ‘Wetenschapsjournalistiek’ en ‘Journalistieke en Redactionele Vaardigheden’. Tijdens deze vakken heb ik mezelf echt kunnen ontwikkelen als journalist, en mijn passie voor verhalen vertellen en onderzoek doen is alleen maar groter geworden. </w:t>
      </w:r>
      <w:r>
        <w:rPr>
          <w:rFonts w:ascii="Civil Premium" w:hAnsi="Civil Premium"/>
        </w:rPr>
        <w:t>D</w:t>
      </w:r>
      <w:r w:rsidRPr="00432740">
        <w:rPr>
          <w:rFonts w:ascii="Civil Premium" w:hAnsi="Civil Premium"/>
        </w:rPr>
        <w:t>iepgaande onderzoek</w:t>
      </w:r>
      <w:r>
        <w:rPr>
          <w:rFonts w:ascii="Civil Premium" w:hAnsi="Civil Premium"/>
        </w:rPr>
        <w:t>en</w:t>
      </w:r>
      <w:r w:rsidRPr="00432740">
        <w:rPr>
          <w:rFonts w:ascii="Civil Premium" w:hAnsi="Civil Premium"/>
        </w:rPr>
        <w:t xml:space="preserve"> dat leidde tot nieuwe inzichten en gesprekken met experts waren de hoogtepunten van dit jaar. Ik kijk dan ook enorm uit naar de onderwerpen die ik tijdens de master verder zal ui</w:t>
      </w:r>
      <w:r>
        <w:rPr>
          <w:rFonts w:ascii="Civil Premium" w:hAnsi="Civil Premium"/>
        </w:rPr>
        <w:t>tpluizen.</w:t>
      </w:r>
    </w:p>
    <w:p w14:paraId="02E2A708" w14:textId="77777777" w:rsidR="00432740" w:rsidRPr="00432740" w:rsidRDefault="00432740" w:rsidP="00432740">
      <w:pPr>
        <w:rPr>
          <w:rFonts w:ascii="Civil Premium" w:hAnsi="Civil Premium"/>
        </w:rPr>
      </w:pPr>
      <w:r w:rsidRPr="00432740">
        <w:rPr>
          <w:rFonts w:ascii="Civil Premium" w:hAnsi="Civil Premium"/>
        </w:rPr>
        <w:t>Ik begon de premaster met een sterke liefde voor film, en in mijn initiële motivatiebrief schreef ik al over mijn interesse in documentaires, waarin journalistiek en filmmaken samenkomen. Dit jaar ben ik echter steeds meer bezig geweest met het geschreven medium, en ik heb daar veel meer waardering voor gekregen. Ik leerde de technieken die nodig zijn voor verschillende soorten verhalen, en ontdekte dat zelfs het bedenken van een pakkende titel tijd en moeite kost.</w:t>
      </w:r>
    </w:p>
    <w:p w14:paraId="2FCBC274" w14:textId="77777777" w:rsidR="00432740" w:rsidRPr="00432740" w:rsidRDefault="00432740" w:rsidP="00432740">
      <w:pPr>
        <w:rPr>
          <w:rFonts w:ascii="Civil Premium" w:hAnsi="Civil Premium"/>
        </w:rPr>
      </w:pPr>
      <w:r w:rsidRPr="00432740">
        <w:rPr>
          <w:rFonts w:ascii="Civil Premium" w:hAnsi="Civil Premium"/>
        </w:rPr>
        <w:t>Voor het komende masterjaar kijk ik uit naar het lopen van een stage bij een journalistiek bedrijf en naar vakken zoals factchecken, die in mijn optiek perfect aansluiten bij de huidige uitdagingen binnen de journalistiek, vooral online. Het afgelopen jaar heeft mijn interesse in journalistiek verder versterkt, en de premaster heeft me goed voorbereid op de volgende stappen in mijn academische ontwikkeling. Ik ben nog steeds zeer gemotiveerd en kijk ernaar uit om mijn kennis en vaardigheden verder te ontwikkelen aan de Universiteit Leiden en zo een bijdrage te leveren aan de journalistiek van de toekomst.</w:t>
      </w:r>
    </w:p>
    <w:p w14:paraId="200BED94" w14:textId="77777777" w:rsidR="00432740" w:rsidRDefault="00432740" w:rsidP="00432740">
      <w:pPr>
        <w:rPr>
          <w:rFonts w:ascii="Civil Premium" w:hAnsi="Civil Premium"/>
        </w:rPr>
      </w:pPr>
      <w:r w:rsidRPr="00432740">
        <w:rPr>
          <w:rFonts w:ascii="Civil Premium" w:hAnsi="Civil Premium"/>
        </w:rPr>
        <w:t>Met vriendelijke groet,</w:t>
      </w:r>
    </w:p>
    <w:p w14:paraId="540FEE8D" w14:textId="77777777" w:rsidR="00432740" w:rsidRPr="00432740" w:rsidRDefault="00432740" w:rsidP="00432740">
      <w:pPr>
        <w:rPr>
          <w:rFonts w:ascii="Civil Premium" w:hAnsi="Civil Premium"/>
        </w:rPr>
      </w:pPr>
    </w:p>
    <w:p w14:paraId="6B21822F" w14:textId="04A60902" w:rsidR="006419C5" w:rsidRPr="006419C5" w:rsidRDefault="00432740" w:rsidP="00432740">
      <w:pPr>
        <w:rPr>
          <w:rFonts w:ascii="Civil Premium" w:hAnsi="Civil Premium"/>
        </w:rPr>
      </w:pPr>
      <w:r w:rsidRPr="00432740">
        <w:rPr>
          <w:rFonts w:ascii="Civil Premium" w:hAnsi="Civil Premium"/>
        </w:rPr>
        <w:t>Jort Siemes (s4028198)</w:t>
      </w:r>
    </w:p>
    <w:sectPr w:rsidR="006419C5" w:rsidRPr="0064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C5"/>
    <w:rsid w:val="00432740"/>
    <w:rsid w:val="00637478"/>
    <w:rsid w:val="006419C5"/>
    <w:rsid w:val="006D01CE"/>
    <w:rsid w:val="0088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6078"/>
  <w15:chartTrackingRefBased/>
  <w15:docId w15:val="{6761A214-9D6E-4352-8BED-AC10181D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1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C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6419C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6419C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6419C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6419C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419C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419C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419C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419C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4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9C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4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9C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419C5"/>
    <w:pPr>
      <w:spacing w:before="160"/>
      <w:jc w:val="center"/>
    </w:pPr>
    <w:rPr>
      <w:i/>
      <w:iCs/>
      <w:color w:val="404040" w:themeColor="text1" w:themeTint="BF"/>
    </w:rPr>
  </w:style>
  <w:style w:type="character" w:customStyle="1" w:styleId="QuoteChar">
    <w:name w:val="Quote Char"/>
    <w:basedOn w:val="DefaultParagraphFont"/>
    <w:link w:val="Quote"/>
    <w:uiPriority w:val="29"/>
    <w:rsid w:val="006419C5"/>
    <w:rPr>
      <w:i/>
      <w:iCs/>
      <w:color w:val="404040" w:themeColor="text1" w:themeTint="BF"/>
      <w:lang w:val="nl-NL"/>
    </w:rPr>
  </w:style>
  <w:style w:type="paragraph" w:styleId="ListParagraph">
    <w:name w:val="List Paragraph"/>
    <w:basedOn w:val="Normal"/>
    <w:uiPriority w:val="34"/>
    <w:qFormat/>
    <w:rsid w:val="006419C5"/>
    <w:pPr>
      <w:ind w:left="720"/>
      <w:contextualSpacing/>
    </w:pPr>
  </w:style>
  <w:style w:type="character" w:styleId="IntenseEmphasis">
    <w:name w:val="Intense Emphasis"/>
    <w:basedOn w:val="DefaultParagraphFont"/>
    <w:uiPriority w:val="21"/>
    <w:qFormat/>
    <w:rsid w:val="006419C5"/>
    <w:rPr>
      <w:i/>
      <w:iCs/>
      <w:color w:val="0F4761" w:themeColor="accent1" w:themeShade="BF"/>
    </w:rPr>
  </w:style>
  <w:style w:type="paragraph" w:styleId="IntenseQuote">
    <w:name w:val="Intense Quote"/>
    <w:basedOn w:val="Normal"/>
    <w:next w:val="Normal"/>
    <w:link w:val="IntenseQuoteChar"/>
    <w:uiPriority w:val="30"/>
    <w:qFormat/>
    <w:rsid w:val="00641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9C5"/>
    <w:rPr>
      <w:i/>
      <w:iCs/>
      <w:color w:val="0F4761" w:themeColor="accent1" w:themeShade="BF"/>
      <w:lang w:val="nl-NL"/>
    </w:rPr>
  </w:style>
  <w:style w:type="character" w:styleId="IntenseReference">
    <w:name w:val="Intense Reference"/>
    <w:basedOn w:val="DefaultParagraphFont"/>
    <w:uiPriority w:val="32"/>
    <w:qFormat/>
    <w:rsid w:val="006419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cp:revision>
  <dcterms:created xsi:type="dcterms:W3CDTF">2024-08-22T09:52:00Z</dcterms:created>
  <dcterms:modified xsi:type="dcterms:W3CDTF">2024-08-22T10:26:00Z</dcterms:modified>
</cp:coreProperties>
</file>